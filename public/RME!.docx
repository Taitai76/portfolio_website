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331A8" w14:textId="77777777" w:rsidR="003C418D" w:rsidRPr="00D416AF" w:rsidRDefault="003C418D" w:rsidP="003C418D">
      <w:pPr>
        <w:pStyle w:val="divname"/>
        <w:shd w:val="clear" w:color="auto" w:fill="FFFFFF"/>
        <w:rPr>
          <w:rFonts w:ascii="Century Gothic" w:eastAsia="Century Gothic" w:hAnsi="Century Gothic" w:cs="Century Gothic"/>
          <w:sz w:val="22"/>
          <w:szCs w:val="22"/>
        </w:rPr>
      </w:pPr>
      <w:r w:rsidRPr="00D416AF">
        <w:rPr>
          <w:rStyle w:val="span"/>
          <w:rFonts w:ascii="Century Gothic" w:eastAsia="Century Gothic" w:hAnsi="Century Gothic" w:cs="Century Gothic"/>
          <w:sz w:val="22"/>
          <w:szCs w:val="22"/>
        </w:rPr>
        <w:t>Mohammed</w:t>
      </w:r>
      <w:r w:rsidRPr="00D416AF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 w:rsidRPr="00D416AF">
        <w:rPr>
          <w:rStyle w:val="span"/>
          <w:rFonts w:ascii="Century Gothic" w:eastAsia="Century Gothic" w:hAnsi="Century Gothic" w:cs="Century Gothic"/>
          <w:sz w:val="22"/>
          <w:szCs w:val="22"/>
        </w:rPr>
        <w:t>Taitai</w:t>
      </w:r>
      <w:proofErr w:type="spellEnd"/>
    </w:p>
    <w:p w14:paraId="3134A6D7" w14:textId="5F04B868" w:rsidR="003C418D" w:rsidRPr="00D416AF" w:rsidRDefault="003C418D" w:rsidP="003C418D">
      <w:pPr>
        <w:pStyle w:val="divaddress"/>
        <w:shd w:val="clear" w:color="auto" w:fill="FFFFFF"/>
        <w:rPr>
          <w:rFonts w:ascii="Century Gothic" w:eastAsia="Century Gothic" w:hAnsi="Century Gothic" w:cs="Century Gothic"/>
          <w:color w:val="787878"/>
        </w:rPr>
      </w:pPr>
      <w:r w:rsidRPr="00D416AF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(C) 941-914-8146 | </w:t>
      </w:r>
      <w:r w:rsidRPr="00D416AF">
        <w:rPr>
          <w:rStyle w:val="cntcsptrcntcsptr"/>
          <w:rFonts w:ascii="Century Gothic" w:eastAsia="Century Gothic" w:hAnsi="Century Gothic" w:cs="Century Gothic"/>
          <w:color w:val="787878"/>
        </w:rPr>
        <w:t xml:space="preserve">| </w:t>
      </w:r>
      <w:r w:rsidRPr="00D416AF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Mohammedtaitai@</w:t>
      </w:r>
      <w:r w:rsidR="006057B9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gmail</w:t>
      </w:r>
      <w:r w:rsidRPr="00D416AF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.com | Sarasota, FL 34231</w:t>
      </w:r>
    </w:p>
    <w:p w14:paraId="4BF15168" w14:textId="77777777" w:rsidR="003C418D" w:rsidRDefault="003C418D" w:rsidP="003C418D">
      <w:pPr>
        <w:pStyle w:val="divdocumentdivsectiontitle"/>
        <w:pBdr>
          <w:top w:val="none" w:sz="0" w:space="7" w:color="auto"/>
          <w:bottom w:val="none" w:sz="0" w:space="7" w:color="auto"/>
        </w:pBdr>
        <w:shd w:val="clear" w:color="auto" w:fill="FFFFFF"/>
        <w:spacing w:before="30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Summary</w:t>
      </w:r>
    </w:p>
    <w:p w14:paraId="03CCF1AE" w14:textId="0EB9B2BF" w:rsidR="003C418D" w:rsidRDefault="003C418D" w:rsidP="003C418D">
      <w:pPr>
        <w:pStyle w:val="p"/>
        <w:shd w:val="clear" w:color="auto" w:fill="FFFFFF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 w:rsidRPr="00D416AF">
        <w:rPr>
          <w:rFonts w:ascii="Century Gothic" w:eastAsia="Century Gothic" w:hAnsi="Century Gothic" w:cs="Century Gothic"/>
          <w:color w:val="787878"/>
          <w:sz w:val="21"/>
          <w:szCs w:val="21"/>
        </w:rPr>
        <w:t>A dependable and trustworthy associate who always goes above and beyond in what he is expected to do. Currently a Computer Science student, he is currently studying to become a software engineer. He has above average problem-solving skills</w:t>
      </w:r>
      <w:r w:rsidR="0030635E">
        <w:rPr>
          <w:rFonts w:ascii="Century Gothic" w:eastAsia="Century Gothic" w:hAnsi="Century Gothic" w:cs="Century Gothic"/>
          <w:color w:val="787878"/>
          <w:sz w:val="22"/>
          <w:szCs w:val="22"/>
        </w:rPr>
        <w:t>.</w:t>
      </w:r>
    </w:p>
    <w:p w14:paraId="68604D17" w14:textId="77777777" w:rsidR="003C418D" w:rsidRPr="00D416AF" w:rsidRDefault="003C418D" w:rsidP="003C418D">
      <w:pPr>
        <w:pStyle w:val="divdocumentdivsectiontitle"/>
        <w:pBdr>
          <w:top w:val="none" w:sz="0" w:space="7" w:color="auto"/>
          <w:bottom w:val="none" w:sz="0" w:space="7" w:color="auto"/>
        </w:pBdr>
        <w:shd w:val="clear" w:color="auto" w:fill="FFFFFF"/>
        <w:spacing w:before="300"/>
        <w:rPr>
          <w:rFonts w:ascii="Century Gothic" w:eastAsia="Century Gothic" w:hAnsi="Century Gothic" w:cs="Century Gothic"/>
          <w:b/>
          <w:bCs/>
          <w:caps/>
          <w:sz w:val="22"/>
          <w:szCs w:val="22"/>
        </w:rPr>
      </w:pPr>
      <w:r w:rsidRPr="00D416AF">
        <w:rPr>
          <w:rFonts w:ascii="Century Gothic" w:eastAsia="Century Gothic" w:hAnsi="Century Gothic" w:cs="Century Gothic"/>
          <w:b/>
          <w:bCs/>
          <w:caps/>
          <w:sz w:val="22"/>
          <w:szCs w:val="22"/>
        </w:rPr>
        <w:t>Skills</w:t>
      </w:r>
    </w:p>
    <w:tbl>
      <w:tblPr>
        <w:tblStyle w:val="divdocumenttable"/>
        <w:tblW w:w="0" w:type="auto"/>
        <w:tblInd w:w="5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78"/>
        <w:gridCol w:w="5278"/>
      </w:tblGrid>
      <w:tr w:rsidR="003C418D" w14:paraId="0FD967C8" w14:textId="77777777" w:rsidTr="00A8786C">
        <w:tc>
          <w:tcPr>
            <w:tcW w:w="527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17A63FD" w14:textId="77777777" w:rsidR="003C418D" w:rsidRDefault="003C418D" w:rsidP="00A8786C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Interdepartmental activity management. Can be cross-trained and preform all responsibilities to the highest standard.</w:t>
            </w:r>
          </w:p>
          <w:p w14:paraId="5F5ACBAE" w14:textId="77777777" w:rsidR="003C418D" w:rsidRDefault="003C418D" w:rsidP="00A8786C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Issue resolution and customer assistance; can help customer with issue while following company guideline.</w:t>
            </w:r>
          </w:p>
          <w:p w14:paraId="3944CC32" w14:textId="77777777" w:rsidR="003C418D" w:rsidRPr="00A92013" w:rsidRDefault="003C418D" w:rsidP="00A8786C">
            <w:pPr>
              <w:pStyle w:val="divdocumentulli"/>
              <w:spacing w:line="320" w:lineRule="atLeast"/>
              <w:ind w:left="460"/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</w:pPr>
          </w:p>
        </w:tc>
        <w:tc>
          <w:tcPr>
            <w:tcW w:w="527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F5A68EB" w14:textId="77777777" w:rsidR="003C418D" w:rsidRDefault="003C418D" w:rsidP="00A8786C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Customer greeting; can greet and help customer with needs.</w:t>
            </w:r>
          </w:p>
          <w:p w14:paraId="6A77AF2C" w14:textId="77777777" w:rsidR="003C418D" w:rsidRDefault="003C418D" w:rsidP="00A8786C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Training: Able to train new hire and make sue company policies are clear.</w:t>
            </w:r>
          </w:p>
          <w:p w14:paraId="0C8826D8" w14:textId="77777777" w:rsidR="003C418D" w:rsidRDefault="003C418D" w:rsidP="00A8786C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Trained as a full time Meat Cutter</w:t>
            </w:r>
          </w:p>
          <w:p w14:paraId="5E46E99C" w14:textId="77777777" w:rsidR="003C418D" w:rsidRDefault="003C418D" w:rsidP="00A8786C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Certification in Microsoft office suite</w:t>
            </w:r>
          </w:p>
          <w:p w14:paraId="617CE7E7" w14:textId="51E9E347" w:rsidR="003C418D" w:rsidRPr="00A92013" w:rsidRDefault="003C418D" w:rsidP="00A8786C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Knowledge in Computer Languages; HTML, CSS, PHP, JavaScript, C++, SQL</w:t>
            </w:r>
            <w:r w:rsidR="0030635E"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, Ruby</w:t>
            </w:r>
          </w:p>
        </w:tc>
      </w:tr>
    </w:tbl>
    <w:p w14:paraId="226F157C" w14:textId="1DEE8D37" w:rsidR="003C418D" w:rsidRPr="00D416AF" w:rsidRDefault="00D416AF" w:rsidP="003C418D">
      <w:pPr>
        <w:pStyle w:val="divdocumentdivsectiontitle"/>
        <w:pBdr>
          <w:top w:val="none" w:sz="0" w:space="7" w:color="auto"/>
          <w:bottom w:val="none" w:sz="0" w:space="7" w:color="auto"/>
        </w:pBdr>
        <w:shd w:val="clear" w:color="auto" w:fill="FFFFFF"/>
        <w:spacing w:before="300"/>
        <w:rPr>
          <w:rFonts w:ascii="Century Gothic" w:eastAsia="Century Gothic" w:hAnsi="Century Gothic" w:cs="Century Gothic"/>
          <w:b/>
          <w:bCs/>
          <w:caps/>
          <w:sz w:val="22"/>
          <w:szCs w:val="22"/>
        </w:rPr>
      </w:pPr>
      <w:r w:rsidRPr="00D416AF">
        <w:rPr>
          <w:rFonts w:ascii="Century Gothic" w:eastAsia="Century Gothic" w:hAnsi="Century Gothic" w:cs="Century Gothic"/>
          <w:b/>
          <w:bCs/>
          <w:caps/>
          <w:sz w:val="22"/>
          <w:szCs w:val="22"/>
        </w:rPr>
        <w:t xml:space="preserve">Work </w:t>
      </w:r>
      <w:r w:rsidR="003C418D" w:rsidRPr="00D416AF">
        <w:rPr>
          <w:rFonts w:ascii="Century Gothic" w:eastAsia="Century Gothic" w:hAnsi="Century Gothic" w:cs="Century Gothic"/>
          <w:b/>
          <w:bCs/>
          <w:caps/>
          <w:sz w:val="22"/>
          <w:szCs w:val="22"/>
        </w:rPr>
        <w:t>Experience</w:t>
      </w:r>
    </w:p>
    <w:p w14:paraId="1A9807DF" w14:textId="77777777" w:rsidR="003C418D" w:rsidRDefault="003C418D" w:rsidP="003C418D">
      <w:pPr>
        <w:pStyle w:val="divdocumentsinglecolumn"/>
        <w:shd w:val="clear" w:color="auto" w:fill="FFFFFF"/>
        <w:spacing w:before="200"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Meat Cutter Publix June 2020-February 2022</w:t>
      </w:r>
    </w:p>
    <w:p w14:paraId="5572B6F9" w14:textId="77777777" w:rsidR="003C418D" w:rsidRDefault="003C418D" w:rsidP="003C418D">
      <w:pPr>
        <w:pStyle w:val="divdocumentulli"/>
        <w:shd w:val="clear" w:color="auto" w:fill="FFFFFF"/>
        <w:spacing w:line="320" w:lineRule="atLeast"/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Sarasota, FL</w:t>
      </w:r>
    </w:p>
    <w:p w14:paraId="2CE25ACE" w14:textId="77777777" w:rsidR="003C418D" w:rsidRPr="00C26E3D" w:rsidRDefault="003C418D" w:rsidP="003C418D">
      <w:pPr>
        <w:pStyle w:val="divdocumentulli"/>
        <w:numPr>
          <w:ilvl w:val="0"/>
          <w:numId w:val="5"/>
        </w:numPr>
        <w:shd w:val="clear" w:color="auto" w:fill="FFFFFF"/>
        <w:spacing w:line="320" w:lineRule="atLeast"/>
        <w:rPr>
          <w:rStyle w:val="span"/>
          <w:rFonts w:ascii="Century Gothic" w:eastAsia="Century Gothic" w:hAnsi="Century Gothic" w:cs="Century Gothic"/>
          <w:color w:val="787878"/>
          <w:sz w:val="21"/>
          <w:szCs w:val="21"/>
        </w:rPr>
      </w:pPr>
      <w:r w:rsidRPr="00C26E3D">
        <w:rPr>
          <w:rStyle w:val="span"/>
          <w:rFonts w:ascii="Century Gothic" w:eastAsia="Century Gothic" w:hAnsi="Century Gothic" w:cs="Century Gothic"/>
          <w:color w:val="787878"/>
          <w:sz w:val="21"/>
          <w:szCs w:val="21"/>
        </w:rPr>
        <w:t>Knowledge on how to cut different cuts of meat from sub-</w:t>
      </w:r>
      <w:proofErr w:type="spellStart"/>
      <w:r w:rsidRPr="00C26E3D">
        <w:rPr>
          <w:rStyle w:val="span"/>
          <w:rFonts w:ascii="Century Gothic" w:eastAsia="Century Gothic" w:hAnsi="Century Gothic" w:cs="Century Gothic"/>
          <w:color w:val="787878"/>
          <w:sz w:val="21"/>
          <w:szCs w:val="21"/>
        </w:rPr>
        <w:t>primal’s</w:t>
      </w:r>
      <w:proofErr w:type="spellEnd"/>
      <w:r w:rsidRPr="00C26E3D">
        <w:rPr>
          <w:rStyle w:val="span"/>
          <w:rFonts w:ascii="Century Gothic" w:eastAsia="Century Gothic" w:hAnsi="Century Gothic" w:cs="Century Gothic"/>
          <w:color w:val="787878"/>
          <w:sz w:val="21"/>
          <w:szCs w:val="21"/>
        </w:rPr>
        <w:t xml:space="preserve"> while being mindful of shrink.</w:t>
      </w:r>
    </w:p>
    <w:p w14:paraId="02C25D57" w14:textId="77777777" w:rsidR="003C418D" w:rsidRPr="00C26E3D" w:rsidRDefault="003C418D" w:rsidP="003C418D">
      <w:pPr>
        <w:pStyle w:val="divdocumentulli"/>
        <w:numPr>
          <w:ilvl w:val="0"/>
          <w:numId w:val="5"/>
        </w:numPr>
        <w:shd w:val="clear" w:color="auto" w:fill="FFFFFF"/>
        <w:spacing w:line="320" w:lineRule="atLeast"/>
        <w:rPr>
          <w:rStyle w:val="span"/>
          <w:rFonts w:ascii="Century Gothic" w:eastAsia="Century Gothic" w:hAnsi="Century Gothic" w:cs="Century Gothic"/>
          <w:color w:val="787878"/>
          <w:sz w:val="21"/>
          <w:szCs w:val="21"/>
        </w:rPr>
      </w:pPr>
      <w:r w:rsidRPr="00C26E3D">
        <w:rPr>
          <w:rStyle w:val="span"/>
          <w:rFonts w:ascii="Century Gothic" w:eastAsia="Century Gothic" w:hAnsi="Century Gothic" w:cs="Century Gothic"/>
          <w:color w:val="787878"/>
          <w:sz w:val="21"/>
          <w:szCs w:val="21"/>
        </w:rPr>
        <w:t>Cutting custom cuts for customer as per request and recommend meats to customer based on customer preference</w:t>
      </w:r>
    </w:p>
    <w:p w14:paraId="75839789" w14:textId="77777777" w:rsidR="003C418D" w:rsidRPr="00C26E3D" w:rsidRDefault="003C418D" w:rsidP="003C418D">
      <w:pPr>
        <w:pStyle w:val="divdocumentulli"/>
        <w:numPr>
          <w:ilvl w:val="0"/>
          <w:numId w:val="5"/>
        </w:numPr>
        <w:shd w:val="clear" w:color="auto" w:fill="FFFFFF"/>
        <w:spacing w:line="320" w:lineRule="atLeast"/>
        <w:rPr>
          <w:rStyle w:val="span"/>
          <w:rFonts w:ascii="Century Gothic" w:eastAsia="Century Gothic" w:hAnsi="Century Gothic" w:cs="Century Gothic"/>
          <w:color w:val="787878"/>
          <w:sz w:val="21"/>
          <w:szCs w:val="21"/>
        </w:rPr>
      </w:pPr>
      <w:r w:rsidRPr="00C26E3D">
        <w:rPr>
          <w:rStyle w:val="span"/>
          <w:rFonts w:ascii="Century Gothic" w:eastAsia="Century Gothic" w:hAnsi="Century Gothic" w:cs="Century Gothic"/>
          <w:color w:val="787878"/>
          <w:sz w:val="21"/>
          <w:szCs w:val="21"/>
        </w:rPr>
        <w:t>Training on use of a bandsaw, meat grinder and slicers.</w:t>
      </w:r>
    </w:p>
    <w:p w14:paraId="5459672B" w14:textId="77777777" w:rsidR="003C418D" w:rsidRPr="00C26E3D" w:rsidRDefault="003C418D" w:rsidP="003C418D">
      <w:pPr>
        <w:pStyle w:val="divdocumentulli"/>
        <w:numPr>
          <w:ilvl w:val="0"/>
          <w:numId w:val="5"/>
        </w:numPr>
        <w:shd w:val="clear" w:color="auto" w:fill="FFFFFF"/>
        <w:spacing w:line="320" w:lineRule="atLeast"/>
        <w:rPr>
          <w:rStyle w:val="span"/>
          <w:rFonts w:ascii="Century Gothic" w:eastAsia="Century Gothic" w:hAnsi="Century Gothic" w:cs="Century Gothic"/>
          <w:color w:val="787878"/>
          <w:sz w:val="21"/>
          <w:szCs w:val="21"/>
        </w:rPr>
      </w:pPr>
      <w:r w:rsidRPr="00C26E3D">
        <w:rPr>
          <w:rStyle w:val="span"/>
          <w:rFonts w:ascii="Century Gothic" w:eastAsia="Century Gothic" w:hAnsi="Century Gothic" w:cs="Century Gothic"/>
          <w:color w:val="787878"/>
          <w:sz w:val="21"/>
          <w:szCs w:val="21"/>
        </w:rPr>
        <w:t>Cleaning cutting boards with proper chemicals and sanitation products.</w:t>
      </w:r>
    </w:p>
    <w:p w14:paraId="04D7CBE5" w14:textId="77777777" w:rsidR="003C418D" w:rsidRPr="00C26E3D" w:rsidRDefault="003C418D" w:rsidP="003C418D">
      <w:pPr>
        <w:pStyle w:val="divdocumentulli"/>
        <w:numPr>
          <w:ilvl w:val="0"/>
          <w:numId w:val="5"/>
        </w:numPr>
        <w:shd w:val="clear" w:color="auto" w:fill="FFFFFF"/>
        <w:spacing w:line="320" w:lineRule="atLeast"/>
        <w:rPr>
          <w:rStyle w:val="span"/>
          <w:rFonts w:ascii="Century Gothic" w:eastAsia="Century Gothic" w:hAnsi="Century Gothic" w:cs="Century Gothic"/>
          <w:color w:val="787878"/>
          <w:sz w:val="21"/>
          <w:szCs w:val="21"/>
        </w:rPr>
      </w:pPr>
      <w:r w:rsidRPr="00C26E3D">
        <w:rPr>
          <w:rStyle w:val="span"/>
          <w:rFonts w:ascii="Century Gothic" w:eastAsia="Century Gothic" w:hAnsi="Century Gothic" w:cs="Century Gothic"/>
          <w:color w:val="787878"/>
          <w:sz w:val="21"/>
          <w:szCs w:val="21"/>
        </w:rPr>
        <w:t>Knowledge of department backstock and letting supervisor know when products are low/ out of date.</w:t>
      </w:r>
    </w:p>
    <w:p w14:paraId="65B5B98D" w14:textId="77777777" w:rsidR="003C418D" w:rsidRPr="00C26E3D" w:rsidRDefault="003C418D" w:rsidP="003C418D">
      <w:pPr>
        <w:pStyle w:val="divdocumentulli"/>
        <w:numPr>
          <w:ilvl w:val="0"/>
          <w:numId w:val="5"/>
        </w:numPr>
        <w:shd w:val="clear" w:color="auto" w:fill="FFFFFF"/>
        <w:spacing w:line="320" w:lineRule="atLeast"/>
        <w:rPr>
          <w:rStyle w:val="span"/>
          <w:rFonts w:ascii="Century Gothic" w:eastAsia="Century Gothic" w:hAnsi="Century Gothic" w:cs="Century Gothic"/>
          <w:color w:val="787878"/>
          <w:sz w:val="21"/>
          <w:szCs w:val="21"/>
        </w:rPr>
      </w:pPr>
      <w:r w:rsidRPr="00C26E3D">
        <w:rPr>
          <w:rStyle w:val="span"/>
          <w:rFonts w:ascii="Century Gothic" w:eastAsia="Century Gothic" w:hAnsi="Century Gothic" w:cs="Century Gothic"/>
          <w:color w:val="787878"/>
          <w:sz w:val="21"/>
          <w:szCs w:val="21"/>
        </w:rPr>
        <w:t>Rotating products on salesfloor in order to help minimize out of date products</w:t>
      </w:r>
    </w:p>
    <w:p w14:paraId="079C3A41" w14:textId="77777777" w:rsidR="003C418D" w:rsidRDefault="003C418D" w:rsidP="003C418D">
      <w:pPr>
        <w:pStyle w:val="divdocumentsinglecolumn"/>
        <w:shd w:val="clear" w:color="auto" w:fill="FFFFFF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Part Time Sales Associate, Mattress Firm, July 2019-March 2020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0F7395E6" w14:textId="77777777" w:rsidR="003C418D" w:rsidRDefault="003C418D" w:rsidP="003C418D">
      <w:pPr>
        <w:pStyle w:val="spanpaddedline"/>
        <w:shd w:val="clear" w:color="auto" w:fill="FFFFFF"/>
        <w:spacing w:line="320" w:lineRule="atLeast"/>
        <w:rPr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Sarasota, FL</w:t>
      </w:r>
    </w:p>
    <w:p w14:paraId="604A5A91" w14:textId="77777777" w:rsidR="003C418D" w:rsidRPr="00C26E3D" w:rsidRDefault="003C418D" w:rsidP="003C418D">
      <w:pPr>
        <w:pStyle w:val="divdocumentulli"/>
        <w:numPr>
          <w:ilvl w:val="0"/>
          <w:numId w:val="3"/>
        </w:numPr>
        <w:shd w:val="clear" w:color="auto" w:fill="FFFFFF"/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color w:val="787878"/>
          <w:sz w:val="21"/>
          <w:szCs w:val="21"/>
        </w:rPr>
      </w:pPr>
      <w:r w:rsidRPr="00C26E3D">
        <w:rPr>
          <w:rStyle w:val="span"/>
          <w:rFonts w:ascii="Century Gothic" w:eastAsia="Century Gothic" w:hAnsi="Century Gothic" w:cs="Century Gothic"/>
          <w:color w:val="787878"/>
          <w:sz w:val="21"/>
          <w:szCs w:val="21"/>
        </w:rPr>
        <w:t>Maintained knowledge of current promotions, exchange guidelines, payment policies and security practices.</w:t>
      </w:r>
    </w:p>
    <w:p w14:paraId="1F81477E" w14:textId="77777777" w:rsidR="003C418D" w:rsidRPr="00C26E3D" w:rsidRDefault="003C418D" w:rsidP="003C418D">
      <w:pPr>
        <w:pStyle w:val="divdocumentulli"/>
        <w:numPr>
          <w:ilvl w:val="0"/>
          <w:numId w:val="3"/>
        </w:numPr>
        <w:shd w:val="clear" w:color="auto" w:fill="FFFFFF"/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color w:val="787878"/>
          <w:sz w:val="21"/>
          <w:szCs w:val="21"/>
        </w:rPr>
      </w:pPr>
      <w:r w:rsidRPr="00C26E3D">
        <w:rPr>
          <w:rStyle w:val="span"/>
          <w:rFonts w:ascii="Century Gothic" w:eastAsia="Century Gothic" w:hAnsi="Century Gothic" w:cs="Century Gothic"/>
          <w:color w:val="787878"/>
          <w:sz w:val="21"/>
          <w:szCs w:val="21"/>
        </w:rPr>
        <w:lastRenderedPageBreak/>
        <w:t>Answered incoming telephone calls to provide information about products, services, store hours, policies and promotions.</w:t>
      </w:r>
    </w:p>
    <w:p w14:paraId="3DA065F2" w14:textId="77777777" w:rsidR="003C418D" w:rsidRPr="00C26E3D" w:rsidRDefault="003C418D" w:rsidP="003C418D">
      <w:pPr>
        <w:pStyle w:val="divdocumentulli"/>
        <w:numPr>
          <w:ilvl w:val="0"/>
          <w:numId w:val="3"/>
        </w:numPr>
        <w:shd w:val="clear" w:color="auto" w:fill="FFFFFF"/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color w:val="787878"/>
          <w:sz w:val="21"/>
          <w:szCs w:val="21"/>
        </w:rPr>
      </w:pPr>
      <w:r w:rsidRPr="00C26E3D">
        <w:rPr>
          <w:rStyle w:val="span"/>
          <w:rFonts w:ascii="Century Gothic" w:eastAsia="Century Gothic" w:hAnsi="Century Gothic" w:cs="Century Gothic"/>
          <w:color w:val="787878"/>
          <w:sz w:val="21"/>
          <w:szCs w:val="21"/>
        </w:rPr>
        <w:t>Arranged new merchandise with signage and appealing displays to encourage customer sales and move overstock items.</w:t>
      </w:r>
    </w:p>
    <w:p w14:paraId="4D73BF18" w14:textId="77777777" w:rsidR="003C418D" w:rsidRPr="00C26E3D" w:rsidRDefault="003C418D" w:rsidP="003C418D">
      <w:pPr>
        <w:pStyle w:val="divdocumentulli"/>
        <w:numPr>
          <w:ilvl w:val="0"/>
          <w:numId w:val="3"/>
        </w:numPr>
        <w:shd w:val="clear" w:color="auto" w:fill="FFFFFF"/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color w:val="787878"/>
          <w:sz w:val="21"/>
          <w:szCs w:val="21"/>
        </w:rPr>
      </w:pPr>
      <w:r w:rsidRPr="00C26E3D">
        <w:rPr>
          <w:rStyle w:val="span"/>
          <w:rFonts w:ascii="Century Gothic" w:eastAsia="Century Gothic" w:hAnsi="Century Gothic" w:cs="Century Gothic"/>
          <w:color w:val="787878"/>
          <w:sz w:val="21"/>
          <w:szCs w:val="21"/>
        </w:rPr>
        <w:t>Retained product, service and company policy knowledge to serve as resource for both coworkers and customers.</w:t>
      </w:r>
    </w:p>
    <w:p w14:paraId="6C76CED0" w14:textId="77777777" w:rsidR="003C418D" w:rsidRPr="00C26E3D" w:rsidRDefault="003C418D" w:rsidP="003C418D">
      <w:pPr>
        <w:pStyle w:val="divdocumentulli"/>
        <w:numPr>
          <w:ilvl w:val="0"/>
          <w:numId w:val="3"/>
        </w:numPr>
        <w:shd w:val="clear" w:color="auto" w:fill="FFFFFF"/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color w:val="787878"/>
          <w:sz w:val="21"/>
          <w:szCs w:val="21"/>
        </w:rPr>
      </w:pPr>
      <w:r w:rsidRPr="00C26E3D">
        <w:rPr>
          <w:rStyle w:val="span"/>
          <w:rFonts w:ascii="Century Gothic" w:eastAsia="Century Gothic" w:hAnsi="Century Gothic" w:cs="Century Gothic"/>
          <w:color w:val="787878"/>
          <w:sz w:val="21"/>
          <w:szCs w:val="21"/>
        </w:rPr>
        <w:t>Sold various products by explaining unique features and educating customers on proper application.</w:t>
      </w:r>
    </w:p>
    <w:p w14:paraId="24E8EC43" w14:textId="77777777" w:rsidR="003C418D" w:rsidRPr="00C26E3D" w:rsidRDefault="003C418D" w:rsidP="003C418D">
      <w:pPr>
        <w:pStyle w:val="divdocumentulli"/>
        <w:numPr>
          <w:ilvl w:val="0"/>
          <w:numId w:val="3"/>
        </w:numPr>
        <w:shd w:val="clear" w:color="auto" w:fill="FFFFFF"/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color w:val="787878"/>
          <w:sz w:val="21"/>
          <w:szCs w:val="21"/>
        </w:rPr>
      </w:pPr>
      <w:r w:rsidRPr="00C26E3D">
        <w:rPr>
          <w:rStyle w:val="span"/>
          <w:rFonts w:ascii="Century Gothic" w:eastAsia="Century Gothic" w:hAnsi="Century Gothic" w:cs="Century Gothic"/>
          <w:color w:val="787878"/>
          <w:sz w:val="21"/>
          <w:szCs w:val="21"/>
        </w:rPr>
        <w:t>Prepared cash deposits up to $10,000 with zero discrepancies.</w:t>
      </w:r>
    </w:p>
    <w:p w14:paraId="16BC92FF" w14:textId="77777777" w:rsidR="003C418D" w:rsidRPr="00C26E3D" w:rsidRDefault="003C418D" w:rsidP="003C418D">
      <w:pPr>
        <w:pStyle w:val="divdocumentulli"/>
        <w:numPr>
          <w:ilvl w:val="0"/>
          <w:numId w:val="3"/>
        </w:numPr>
        <w:shd w:val="clear" w:color="auto" w:fill="FFFFFF"/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color w:val="787878"/>
          <w:sz w:val="21"/>
          <w:szCs w:val="21"/>
        </w:rPr>
      </w:pPr>
      <w:r w:rsidRPr="00C26E3D">
        <w:rPr>
          <w:rStyle w:val="span"/>
          <w:rFonts w:ascii="Century Gothic" w:eastAsia="Century Gothic" w:hAnsi="Century Gothic" w:cs="Century Gothic"/>
          <w:color w:val="787878"/>
          <w:sz w:val="21"/>
          <w:szCs w:val="21"/>
        </w:rPr>
        <w:t>Helped average of 10 customers per day by responding to inquiries and locating products.</w:t>
      </w:r>
    </w:p>
    <w:p w14:paraId="5351255C" w14:textId="77777777" w:rsidR="003C418D" w:rsidRPr="00D416AF" w:rsidRDefault="003C418D" w:rsidP="003C418D">
      <w:pPr>
        <w:pStyle w:val="divdocumentdivsectiontitle"/>
        <w:pBdr>
          <w:top w:val="none" w:sz="0" w:space="7" w:color="auto"/>
          <w:bottom w:val="none" w:sz="0" w:space="7" w:color="auto"/>
        </w:pBdr>
        <w:shd w:val="clear" w:color="auto" w:fill="FFFFFF"/>
        <w:spacing w:before="300"/>
        <w:rPr>
          <w:rFonts w:ascii="Century Gothic" w:eastAsia="Century Gothic" w:hAnsi="Century Gothic" w:cs="Century Gothic"/>
          <w:b/>
          <w:bCs/>
          <w:caps/>
          <w:sz w:val="22"/>
          <w:szCs w:val="22"/>
        </w:rPr>
      </w:pPr>
      <w:r w:rsidRPr="00D416AF">
        <w:rPr>
          <w:rFonts w:ascii="Century Gothic" w:eastAsia="Century Gothic" w:hAnsi="Century Gothic" w:cs="Century Gothic"/>
          <w:b/>
          <w:bCs/>
          <w:caps/>
          <w:sz w:val="22"/>
          <w:szCs w:val="22"/>
        </w:rPr>
        <w:t>Education and Training</w:t>
      </w:r>
    </w:p>
    <w:p w14:paraId="6B1321F8" w14:textId="77777777" w:rsidR="003C418D" w:rsidRPr="00C26E3D" w:rsidRDefault="003C418D" w:rsidP="003C418D">
      <w:pPr>
        <w:pStyle w:val="divdocumentsinglecolumn"/>
        <w:numPr>
          <w:ilvl w:val="0"/>
          <w:numId w:val="6"/>
        </w:numPr>
        <w:shd w:val="clear" w:color="auto" w:fill="FFFFFF"/>
        <w:spacing w:line="320" w:lineRule="atLeast"/>
        <w:rPr>
          <w:rFonts w:ascii="Century Gothic" w:eastAsia="Century Gothic" w:hAnsi="Century Gothic" w:cs="Century Gothic"/>
          <w:color w:val="787878"/>
          <w:sz w:val="21"/>
          <w:szCs w:val="21"/>
        </w:rPr>
      </w:pPr>
      <w:r w:rsidRPr="00C26E3D">
        <w:rPr>
          <w:rStyle w:val="span"/>
          <w:rFonts w:ascii="Century Gothic" w:eastAsia="Century Gothic" w:hAnsi="Century Gothic" w:cs="Century Gothic"/>
          <w:color w:val="333333"/>
          <w:sz w:val="21"/>
          <w:szCs w:val="21"/>
        </w:rPr>
        <w:t>Associate of Arts</w:t>
      </w:r>
      <w:r w:rsidRPr="00C26E3D">
        <w:rPr>
          <w:rStyle w:val="singlecolumnspanpaddedlinenth-child1"/>
          <w:rFonts w:ascii="Century Gothic" w:eastAsia="Century Gothic" w:hAnsi="Century Gothic" w:cs="Century Gothic"/>
          <w:color w:val="333333"/>
          <w:sz w:val="21"/>
          <w:szCs w:val="21"/>
        </w:rPr>
        <w:t xml:space="preserve"> </w:t>
      </w:r>
    </w:p>
    <w:p w14:paraId="580B2858" w14:textId="77777777" w:rsidR="003C418D" w:rsidRPr="00C26E3D" w:rsidRDefault="003C418D" w:rsidP="003C418D">
      <w:pPr>
        <w:pStyle w:val="spanpaddedline"/>
        <w:shd w:val="clear" w:color="auto" w:fill="FFFFFF"/>
        <w:spacing w:line="320" w:lineRule="atLeast"/>
        <w:rPr>
          <w:rStyle w:val="span"/>
          <w:rFonts w:ascii="Century Gothic" w:eastAsia="Century Gothic" w:hAnsi="Century Gothic" w:cs="Century Gothic"/>
          <w:color w:val="333333"/>
          <w:sz w:val="21"/>
          <w:szCs w:val="21"/>
        </w:rPr>
      </w:pPr>
      <w:r w:rsidRPr="00C26E3D">
        <w:rPr>
          <w:rStyle w:val="span"/>
          <w:rFonts w:ascii="Century Gothic" w:eastAsia="Century Gothic" w:hAnsi="Century Gothic" w:cs="Century Gothic"/>
          <w:color w:val="333333"/>
          <w:sz w:val="21"/>
          <w:szCs w:val="21"/>
        </w:rPr>
        <w:t xml:space="preserve">General Education, </w:t>
      </w:r>
      <w:r w:rsidRPr="00C26E3D">
        <w:rPr>
          <w:rStyle w:val="educsprtreducsprtr"/>
          <w:rFonts w:ascii="Century Gothic" w:eastAsia="Century Gothic" w:hAnsi="Century Gothic" w:cs="Century Gothic"/>
          <w:color w:val="333333"/>
          <w:sz w:val="21"/>
          <w:szCs w:val="21"/>
        </w:rPr>
        <w:t xml:space="preserve">, , </w:t>
      </w:r>
      <w:r w:rsidRPr="00C26E3D">
        <w:rPr>
          <w:rStyle w:val="span"/>
          <w:rFonts w:ascii="Century Gothic" w:eastAsia="Century Gothic" w:hAnsi="Century Gothic" w:cs="Century Gothic"/>
          <w:color w:val="333333"/>
          <w:sz w:val="21"/>
          <w:szCs w:val="21"/>
        </w:rPr>
        <w:t xml:space="preserve">State College of Florida, Manatee-Sarasota, </w:t>
      </w:r>
      <w:r w:rsidRPr="00C26E3D">
        <w:rPr>
          <w:rStyle w:val="educsprtreducsprtr"/>
          <w:rFonts w:ascii="Century Gothic" w:eastAsia="Century Gothic" w:hAnsi="Century Gothic" w:cs="Century Gothic"/>
          <w:color w:val="333333"/>
          <w:sz w:val="21"/>
          <w:szCs w:val="21"/>
        </w:rPr>
        <w:t xml:space="preserve">, </w:t>
      </w:r>
      <w:r w:rsidRPr="00C26E3D">
        <w:rPr>
          <w:rStyle w:val="span"/>
          <w:rFonts w:ascii="Century Gothic" w:eastAsia="Century Gothic" w:hAnsi="Century Gothic" w:cs="Century Gothic"/>
          <w:color w:val="333333"/>
          <w:sz w:val="21"/>
          <w:szCs w:val="21"/>
        </w:rPr>
        <w:t>Bradenton FL</w:t>
      </w:r>
      <w:r w:rsidRPr="00C26E3D">
        <w:rPr>
          <w:rFonts w:ascii="Century Gothic" w:eastAsia="Century Gothic" w:hAnsi="Century Gothic" w:cs="Century Gothic"/>
          <w:color w:val="333333"/>
          <w:sz w:val="21"/>
          <w:szCs w:val="21"/>
        </w:rPr>
        <w:t xml:space="preserve"> </w:t>
      </w:r>
      <w:r w:rsidRPr="00C26E3D">
        <w:rPr>
          <w:rStyle w:val="span"/>
          <w:rFonts w:ascii="Century Gothic" w:eastAsia="Century Gothic" w:hAnsi="Century Gothic" w:cs="Century Gothic"/>
          <w:color w:val="333333"/>
          <w:sz w:val="21"/>
          <w:szCs w:val="21"/>
        </w:rPr>
        <w:t>June 2020</w:t>
      </w:r>
    </w:p>
    <w:p w14:paraId="3F179E8C" w14:textId="77777777" w:rsidR="003C418D" w:rsidRPr="00C26E3D" w:rsidRDefault="003C418D" w:rsidP="003C418D">
      <w:pPr>
        <w:pStyle w:val="spanpaddedline"/>
        <w:numPr>
          <w:ilvl w:val="0"/>
          <w:numId w:val="6"/>
        </w:numPr>
        <w:shd w:val="clear" w:color="auto" w:fill="FFFFFF"/>
        <w:spacing w:line="320" w:lineRule="atLeast"/>
        <w:rPr>
          <w:rStyle w:val="span"/>
          <w:rFonts w:ascii="Century Gothic" w:eastAsia="Century Gothic" w:hAnsi="Century Gothic" w:cs="Century Gothic"/>
          <w:color w:val="333333"/>
          <w:sz w:val="21"/>
          <w:szCs w:val="21"/>
        </w:rPr>
      </w:pPr>
      <w:r w:rsidRPr="00C26E3D">
        <w:rPr>
          <w:rStyle w:val="span"/>
          <w:rFonts w:ascii="Century Gothic" w:eastAsia="Century Gothic" w:hAnsi="Century Gothic" w:cs="Century Gothic"/>
          <w:color w:val="333333"/>
          <w:sz w:val="21"/>
          <w:szCs w:val="21"/>
        </w:rPr>
        <w:t>Associate of Science</w:t>
      </w:r>
    </w:p>
    <w:p w14:paraId="2A7A891B" w14:textId="7ACF71E7" w:rsidR="0030635E" w:rsidRDefault="003C418D" w:rsidP="003C418D">
      <w:pPr>
        <w:pStyle w:val="spanpaddedline"/>
        <w:shd w:val="clear" w:color="auto" w:fill="FFFFFF"/>
        <w:spacing w:line="320" w:lineRule="atLeast"/>
        <w:rPr>
          <w:rStyle w:val="span"/>
          <w:rFonts w:ascii="Century Gothic" w:eastAsia="Century Gothic" w:hAnsi="Century Gothic" w:cs="Century Gothic"/>
          <w:color w:val="333333"/>
          <w:sz w:val="21"/>
          <w:szCs w:val="21"/>
        </w:rPr>
      </w:pPr>
      <w:r w:rsidRPr="00C26E3D">
        <w:rPr>
          <w:rStyle w:val="span"/>
          <w:rFonts w:ascii="Century Gothic" w:eastAsia="Century Gothic" w:hAnsi="Century Gothic" w:cs="Century Gothic"/>
          <w:color w:val="333333"/>
          <w:sz w:val="21"/>
          <w:szCs w:val="21"/>
        </w:rPr>
        <w:t xml:space="preserve">Computer science, </w:t>
      </w:r>
      <w:r w:rsidRPr="00C26E3D">
        <w:rPr>
          <w:rStyle w:val="educsprtreducsprtr"/>
          <w:rFonts w:ascii="Century Gothic" w:eastAsia="Century Gothic" w:hAnsi="Century Gothic" w:cs="Century Gothic"/>
          <w:color w:val="333333"/>
          <w:sz w:val="21"/>
          <w:szCs w:val="21"/>
        </w:rPr>
        <w:t xml:space="preserve">, , </w:t>
      </w:r>
      <w:r w:rsidRPr="00C26E3D">
        <w:rPr>
          <w:rStyle w:val="span"/>
          <w:rFonts w:ascii="Century Gothic" w:eastAsia="Century Gothic" w:hAnsi="Century Gothic" w:cs="Century Gothic"/>
          <w:color w:val="333333"/>
          <w:sz w:val="21"/>
          <w:szCs w:val="21"/>
        </w:rPr>
        <w:t xml:space="preserve">State College of Florida, Manatee-Sarasota, </w:t>
      </w:r>
      <w:r w:rsidRPr="00C26E3D">
        <w:rPr>
          <w:rStyle w:val="educsprtreducsprtr"/>
          <w:rFonts w:ascii="Century Gothic" w:eastAsia="Century Gothic" w:hAnsi="Century Gothic" w:cs="Century Gothic"/>
          <w:color w:val="333333"/>
          <w:sz w:val="21"/>
          <w:szCs w:val="21"/>
        </w:rPr>
        <w:t xml:space="preserve">, </w:t>
      </w:r>
      <w:r w:rsidRPr="00C26E3D">
        <w:rPr>
          <w:rStyle w:val="span"/>
          <w:rFonts w:ascii="Century Gothic" w:eastAsia="Century Gothic" w:hAnsi="Century Gothic" w:cs="Century Gothic"/>
          <w:color w:val="333333"/>
          <w:sz w:val="21"/>
          <w:szCs w:val="21"/>
        </w:rPr>
        <w:t>Bradenton FL</w:t>
      </w:r>
      <w:r w:rsidRPr="00C26E3D">
        <w:rPr>
          <w:rFonts w:ascii="Century Gothic" w:eastAsia="Century Gothic" w:hAnsi="Century Gothic" w:cs="Century Gothic"/>
          <w:color w:val="333333"/>
          <w:sz w:val="21"/>
          <w:szCs w:val="21"/>
        </w:rPr>
        <w:t xml:space="preserve"> </w:t>
      </w:r>
      <w:r w:rsidRPr="00C26E3D">
        <w:rPr>
          <w:rStyle w:val="span"/>
          <w:rFonts w:ascii="Century Gothic" w:eastAsia="Century Gothic" w:hAnsi="Century Gothic" w:cs="Century Gothic"/>
          <w:color w:val="333333"/>
          <w:sz w:val="21"/>
          <w:szCs w:val="21"/>
        </w:rPr>
        <w:t>January 2021- Current</w:t>
      </w:r>
    </w:p>
    <w:p w14:paraId="0351B577" w14:textId="136FD25D" w:rsidR="0030635E" w:rsidRPr="00C26E3D" w:rsidRDefault="0030635E" w:rsidP="0030635E">
      <w:pPr>
        <w:pStyle w:val="spanpaddedline"/>
        <w:numPr>
          <w:ilvl w:val="0"/>
          <w:numId w:val="6"/>
        </w:numPr>
        <w:shd w:val="clear" w:color="auto" w:fill="FFFFFF"/>
        <w:spacing w:line="320" w:lineRule="atLeast"/>
        <w:rPr>
          <w:rFonts w:ascii="Century Gothic" w:eastAsia="Century Gothic" w:hAnsi="Century Gothic" w:cs="Century Gothic"/>
          <w:color w:val="333333"/>
          <w:sz w:val="21"/>
          <w:szCs w:val="21"/>
        </w:rPr>
      </w:pPr>
      <w:r>
        <w:rPr>
          <w:rFonts w:ascii="Century Gothic" w:eastAsia="Century Gothic" w:hAnsi="Century Gothic" w:cs="Century Gothic"/>
          <w:color w:val="333333"/>
          <w:sz w:val="21"/>
          <w:szCs w:val="21"/>
        </w:rPr>
        <w:t xml:space="preserve">Flatiron School, Software </w:t>
      </w:r>
      <w:r w:rsidR="00D416AF">
        <w:rPr>
          <w:rFonts w:ascii="Century Gothic" w:eastAsia="Century Gothic" w:hAnsi="Century Gothic" w:cs="Century Gothic"/>
          <w:color w:val="333333"/>
          <w:sz w:val="21"/>
          <w:szCs w:val="21"/>
        </w:rPr>
        <w:t>Development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 xml:space="preserve"> Program online </w:t>
      </w:r>
      <w:r w:rsidR="00D416AF">
        <w:rPr>
          <w:rFonts w:ascii="Century Gothic" w:eastAsia="Century Gothic" w:hAnsi="Century Gothic" w:cs="Century Gothic"/>
          <w:color w:val="333333"/>
          <w:sz w:val="21"/>
          <w:szCs w:val="21"/>
        </w:rPr>
        <w:t xml:space="preserve">April </w:t>
      </w:r>
      <w:r>
        <w:rPr>
          <w:rFonts w:ascii="Century Gothic" w:eastAsia="Century Gothic" w:hAnsi="Century Gothic" w:cs="Century Gothic"/>
          <w:color w:val="333333"/>
          <w:sz w:val="21"/>
          <w:szCs w:val="21"/>
        </w:rPr>
        <w:t>202</w:t>
      </w:r>
      <w:r w:rsidR="00D416AF">
        <w:rPr>
          <w:rFonts w:ascii="Century Gothic" w:eastAsia="Century Gothic" w:hAnsi="Century Gothic" w:cs="Century Gothic"/>
          <w:color w:val="333333"/>
          <w:sz w:val="21"/>
          <w:szCs w:val="21"/>
        </w:rPr>
        <w:t>2- January 2023</w:t>
      </w:r>
    </w:p>
    <w:p w14:paraId="0DE6A1FC" w14:textId="77777777" w:rsidR="005158FE" w:rsidRDefault="005158FE"/>
    <w:sectPr w:rsidR="00515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6F56C0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7A896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1461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02440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D89B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C7208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0410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1B247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6EAE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CEA14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F2275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59EBD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6430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0D4A7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BAF8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31452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982A0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91EED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56044F56">
      <w:start w:val="1"/>
      <w:numFmt w:val="bullet"/>
      <w:lvlText w:val=""/>
      <w:lvlJc w:val="left"/>
      <w:pPr>
        <w:ind w:left="630" w:hanging="360"/>
      </w:pPr>
      <w:rPr>
        <w:rFonts w:ascii="Symbol" w:hAnsi="Symbol"/>
      </w:rPr>
    </w:lvl>
    <w:lvl w:ilvl="1" w:tplc="18980356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/>
      </w:rPr>
    </w:lvl>
    <w:lvl w:ilvl="2" w:tplc="6B4CD866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/>
      </w:rPr>
    </w:lvl>
    <w:lvl w:ilvl="3" w:tplc="6848FB70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/>
      </w:rPr>
    </w:lvl>
    <w:lvl w:ilvl="4" w:tplc="B7D84A0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/>
      </w:rPr>
    </w:lvl>
    <w:lvl w:ilvl="5" w:tplc="06B2392A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/>
      </w:rPr>
    </w:lvl>
    <w:lvl w:ilvl="6" w:tplc="57827254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/>
      </w:rPr>
    </w:lvl>
    <w:lvl w:ilvl="7" w:tplc="6EFE6AAA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/>
      </w:rPr>
    </w:lvl>
    <w:lvl w:ilvl="8" w:tplc="7800089E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427286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B2A35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74E6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CAA65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6862D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046F9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10E08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AAAD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C7082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4F3B436D"/>
    <w:multiLevelType w:val="hybridMultilevel"/>
    <w:tmpl w:val="82486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D2B48"/>
    <w:multiLevelType w:val="hybridMultilevel"/>
    <w:tmpl w:val="40963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642442">
    <w:abstractNumId w:val="0"/>
  </w:num>
  <w:num w:numId="2" w16cid:durableId="22220099">
    <w:abstractNumId w:val="1"/>
  </w:num>
  <w:num w:numId="3" w16cid:durableId="1917202569">
    <w:abstractNumId w:val="2"/>
  </w:num>
  <w:num w:numId="4" w16cid:durableId="891424058">
    <w:abstractNumId w:val="3"/>
  </w:num>
  <w:num w:numId="5" w16cid:durableId="795827993">
    <w:abstractNumId w:val="5"/>
  </w:num>
  <w:num w:numId="6" w16cid:durableId="3604778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18D"/>
    <w:rsid w:val="002B5AB6"/>
    <w:rsid w:val="0030635E"/>
    <w:rsid w:val="00353398"/>
    <w:rsid w:val="003C418D"/>
    <w:rsid w:val="005158FE"/>
    <w:rsid w:val="005476BF"/>
    <w:rsid w:val="006057B9"/>
    <w:rsid w:val="00D4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76DD"/>
  <w15:chartTrackingRefBased/>
  <w15:docId w15:val="{951D99CB-475B-9744-94C1-4054C1C1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18D"/>
    <w:pPr>
      <w:spacing w:line="240" w:lineRule="atLeast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name">
    <w:name w:val="div_name"/>
    <w:basedOn w:val="Normal"/>
    <w:rsid w:val="003C418D"/>
    <w:pPr>
      <w:spacing w:line="820" w:lineRule="atLeast"/>
    </w:pPr>
    <w:rPr>
      <w:b/>
      <w:bCs/>
      <w:color w:val="333333"/>
      <w:sz w:val="62"/>
      <w:szCs w:val="62"/>
    </w:rPr>
  </w:style>
  <w:style w:type="character" w:customStyle="1" w:styleId="span">
    <w:name w:val="span"/>
    <w:basedOn w:val="DefaultParagraphFont"/>
    <w:rsid w:val="003C418D"/>
    <w:rPr>
      <w:sz w:val="24"/>
      <w:szCs w:val="24"/>
      <w:bdr w:val="none" w:sz="0" w:space="0" w:color="auto"/>
      <w:vertAlign w:val="baseline"/>
    </w:rPr>
  </w:style>
  <w:style w:type="paragraph" w:customStyle="1" w:styleId="divaddress">
    <w:name w:val="div_address"/>
    <w:basedOn w:val="Normal"/>
    <w:rsid w:val="003C418D"/>
    <w:pPr>
      <w:spacing w:line="420" w:lineRule="atLeast"/>
    </w:pPr>
    <w:rPr>
      <w:sz w:val="22"/>
      <w:szCs w:val="22"/>
    </w:rPr>
  </w:style>
  <w:style w:type="character" w:customStyle="1" w:styleId="cntcsptrcntcsptr">
    <w:name w:val="cntcsptr + cntcsptr"/>
    <w:basedOn w:val="DefaultParagraphFont"/>
    <w:rsid w:val="003C418D"/>
    <w:rPr>
      <w:vanish/>
    </w:rPr>
  </w:style>
  <w:style w:type="paragraph" w:customStyle="1" w:styleId="divdocumentdivsectiontitle">
    <w:name w:val="div_document_div_sectiontitle"/>
    <w:basedOn w:val="Normal"/>
    <w:rsid w:val="003C418D"/>
    <w:rPr>
      <w:color w:val="333333"/>
    </w:rPr>
  </w:style>
  <w:style w:type="paragraph" w:customStyle="1" w:styleId="divdocumentsinglecolumn">
    <w:name w:val="div_document_singlecolumn"/>
    <w:basedOn w:val="Normal"/>
    <w:rsid w:val="003C418D"/>
  </w:style>
  <w:style w:type="paragraph" w:customStyle="1" w:styleId="p">
    <w:name w:val="p"/>
    <w:basedOn w:val="Normal"/>
    <w:rsid w:val="003C418D"/>
  </w:style>
  <w:style w:type="paragraph" w:customStyle="1" w:styleId="divdocumentulli">
    <w:name w:val="div_document_ul_li"/>
    <w:basedOn w:val="Normal"/>
    <w:rsid w:val="003C418D"/>
  </w:style>
  <w:style w:type="table" w:customStyle="1" w:styleId="divdocumenttable">
    <w:name w:val="div_document_table"/>
    <w:basedOn w:val="TableNormal"/>
    <w:rsid w:val="003C418D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/>
  </w:style>
  <w:style w:type="character" w:customStyle="1" w:styleId="singlecolumnspanpaddedlinenth-child1">
    <w:name w:val="singlecolumn_span_paddedline_nth-child(1)"/>
    <w:basedOn w:val="DefaultParagraphFont"/>
    <w:rsid w:val="003C418D"/>
  </w:style>
  <w:style w:type="paragraph" w:customStyle="1" w:styleId="spanpaddedline">
    <w:name w:val="span_paddedline"/>
    <w:basedOn w:val="Normal"/>
    <w:rsid w:val="003C418D"/>
  </w:style>
  <w:style w:type="character" w:customStyle="1" w:styleId="educsprtreducsprtr">
    <w:name w:val="educsprtr + educsprtr"/>
    <w:basedOn w:val="DefaultParagraphFont"/>
    <w:rsid w:val="003C418D"/>
    <w:rPr>
      <w:vanish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Taitai</dc:creator>
  <cp:keywords/>
  <dc:description/>
  <cp:lastModifiedBy>Mohammed Taitai</cp:lastModifiedBy>
  <cp:revision>3</cp:revision>
  <dcterms:created xsi:type="dcterms:W3CDTF">2022-05-06T23:33:00Z</dcterms:created>
  <dcterms:modified xsi:type="dcterms:W3CDTF">2022-10-17T00:50:00Z</dcterms:modified>
</cp:coreProperties>
</file>